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12/04/2024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123231321213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12123123213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123132312132123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«12123123213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