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7B4DD8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7B4DD8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16.05.2024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/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Установка Измерителя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Башнефт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4A3B0796" w:rsidR="007F57F1" w:rsidRPr="007B4DD8" w:rsidRDefault="00200715" w:rsidP="00200715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гьке н                </w:t>
      </w:r>
    </w:p>
    <w:p w14:paraId="081D4B87" w14:textId="77777777" w:rsidR="00436144" w:rsidRPr="007B4DD8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386E4352" w14:textId="07E2209C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вамп            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791980D8" w14:textId="7747FB36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пвам                 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6270D96D" w14:textId="175AE799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вамп            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0E9158F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</w:t>
      </w:r>
    </w:p>
    <w:p w14:paraId="48E47C3F" w14:textId="2A6F42F9" w:rsidR="007B4DD8" w:rsidRDefault="007B4DD8" w:rsidP="007B4DD8">
      <w:pPr>
        <w:pStyle w:val="a6"/>
        <w:spacing w:after="0" w:line="276" w:lineRule="auto"/>
        <w:rPr>
          <w:color w:val="000000"/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 вапи            </w:t>
      </w:r>
    </w:p>
    <w:p w14:paraId="41E13259" w14:textId="77777777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</w:p>
    <w:p w14:paraId="7C292073" w14:textId="74E68EA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 xml:space="preserve">. </w:t>
      </w:r>
      <w:r w:rsidR="007B4DD8">
        <w:rPr>
          <w:b/>
          <w:bCs/>
          <w:color w:val="00000A"/>
          <w:kern w:val="3"/>
          <w:sz w:val="26"/>
          <w:szCs w:val="26"/>
          <w:lang w:eastAsia="zh-CN"/>
        </w:rPr>
        <w:t>Требование к программному обеспечению</w:t>
      </w:r>
    </w:p>
    <w:p w14:paraId="244170F9" w14:textId="58D78890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виап                    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7B1957A1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</w:t>
      </w:r>
      <w:bookmarkEnd w:id="0"/>
    </w:p>
    <w:p w14:paraId="007F66EA" w14:textId="37226BAA" w:rsidR="007B4DD8" w:rsidRPr="007B4DD8" w:rsidRDefault="007B4DD8" w:rsidP="007B4DD8">
      <w:pPr>
        <w:pStyle w:val="a6"/>
        <w:spacing w:after="0" w:line="276" w:lineRule="auto"/>
        <w:rPr>
          <w:sz w:val="28"/>
          <w:szCs w:val="28"/>
        </w:rPr>
      </w:pPr>
      <w:r w:rsidRPr="007B4DD8">
        <w:rPr>
          <w:color w:val="000000"/>
          <w:sz w:val="28"/>
          <w:szCs w:val="28"/>
        </w:rPr>
        <w:t>             вапи            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329BD34F" w14:textId="6D9FB8F1" w:rsidR="007B4DD8" w:rsidRPr="00794699" w:rsidRDefault="007B4DD8" w:rsidP="007B4DD8">
      <w:pPr>
        <w:pStyle w:val="a6"/>
        <w:spacing w:after="0" w:line="276" w:lineRule="auto"/>
        <w:rPr>
          <w:sz w:val="28"/>
          <w:szCs w:val="28"/>
          <w:lang w:val="en-US"/>
        </w:rPr>
      </w:pPr>
      <w:r w:rsidRPr="00794699">
        <w:rPr>
          <w:color w:val="000000"/>
          <w:sz w:val="28"/>
          <w:szCs w:val="28"/>
          <w:lang w:val="en-US"/>
        </w:rPr>
        <w:t>              вапи            </w:t>
      </w:r>
    </w:p>
    <w:p w14:paraId="12F9AFA5" w14:textId="77777777" w:rsidR="007F57F1" w:rsidRPr="00794699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val="en-US"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 w:rsidRPr="00794699">
        <w:rPr>
          <w:b/>
          <w:bCs/>
          <w:color w:val="00000A"/>
          <w:kern w:val="3"/>
          <w:sz w:val="26"/>
          <w:szCs w:val="26"/>
          <w:lang w:val="en-US" w:eastAsia="zh-CN"/>
        </w:rPr>
        <w:tab/>
      </w:r>
      <w:r>
        <w:rPr>
          <w:b/>
          <w:bCs/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1F126B70" w14:textId="0FD6F6B6" w:rsidR="007B4DD8" w:rsidRDefault="007F57F1" w:rsidP="007B4DD8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14775A3B" w14:textId="77777777" w:rsidR="007B4DD8" w:rsidRPr="007B4DD8" w:rsidRDefault="007B4DD8" w:rsidP="007B4DD8">
      <w:pPr>
        <w:widowControl w:val="0"/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21F0A26D" w14:textId="79B70421" w:rsidR="007B4DD8" w:rsidRPr="007F57F1" w:rsidRDefault="007B4DD8" w:rsidP="007B4DD8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2793EA45" w14:textId="08BCCAB2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.1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708F1528" w14:textId="71447FF9" w:rsidR="007B4DD8" w:rsidRPr="007F57F1" w:rsidRDefault="007B4DD8" w:rsidP="007B4DD8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.2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3C2B934C" w14:textId="7F2C0896" w:rsidR="007B4DD8" w:rsidRPr="007F57F1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.3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6EBE9682" w14:textId="016005AF" w:rsidR="007B4DD8" w:rsidRDefault="007B4DD8" w:rsidP="007B4DD8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10</w:t>
      </w:r>
      <w:r w:rsidRPr="007F57F1">
        <w:rPr>
          <w:color w:val="00000A"/>
          <w:kern w:val="3"/>
          <w:sz w:val="26"/>
          <w:szCs w:val="26"/>
          <w:lang w:eastAsia="zh-CN"/>
        </w:rPr>
        <w:t>.4</w:t>
      </w:r>
      <w:r>
        <w:rPr>
          <w:color w:val="00000A"/>
          <w:kern w:val="3"/>
          <w:sz w:val="26"/>
          <w:szCs w:val="26"/>
          <w:lang w:eastAsia="zh-CN"/>
        </w:rPr>
        <w:t>.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>
        <w:rPr>
          <w:color w:val="00000A"/>
          <w:kern w:val="3"/>
          <w:sz w:val="26"/>
          <w:szCs w:val="26"/>
          <w:lang w:eastAsia="zh-CN"/>
        </w:rPr>
        <w:t>.</w:t>
      </w:r>
    </w:p>
    <w:p w14:paraId="1F3DD3BC" w14:textId="77777777" w:rsidR="007B4DD8" w:rsidRPr="007F57F1" w:rsidRDefault="007B4DD8" w:rsidP="007B4DD8">
      <w:pPr>
        <w:widowControl w:val="0"/>
        <w:suppressAutoHyphens/>
        <w:autoSpaceDN w:val="0"/>
        <w:spacing w:line="276" w:lineRule="auto"/>
        <w:ind w:left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031367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F3A2" w14:textId="77777777" w:rsidR="00031367" w:rsidRDefault="00031367">
      <w:r>
        <w:separator/>
      </w:r>
    </w:p>
  </w:endnote>
  <w:endnote w:type="continuationSeparator" w:id="0">
    <w:p w14:paraId="066FC53C" w14:textId="77777777" w:rsidR="00031367" w:rsidRDefault="00031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99468" w14:textId="77777777" w:rsidR="00031367" w:rsidRDefault="00031367">
      <w:r>
        <w:separator/>
      </w:r>
    </w:p>
  </w:footnote>
  <w:footnote w:type="continuationSeparator" w:id="0">
    <w:p w14:paraId="55504477" w14:textId="77777777" w:rsidR="00031367" w:rsidRDefault="00031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31367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B4FE2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94699"/>
    <w:rsid w:val="007A000A"/>
    <w:rsid w:val="007A16E2"/>
    <w:rsid w:val="007B4DD8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Знак Знак3"/>
    <w:rPr>
      <w:b/>
      <w:caps/>
      <w:kern w:val="1"/>
      <w:sz w:val="28"/>
      <w:lang w:val="ru-RU"/>
    </w:rPr>
  </w:style>
  <w:style w:type="character" w:customStyle="1" w:styleId="21">
    <w:name w:val="Знак Знак2"/>
    <w:rPr>
      <w:sz w:val="24"/>
      <w:szCs w:val="24"/>
    </w:rPr>
  </w:style>
  <w:style w:type="character" w:customStyle="1" w:styleId="11">
    <w:name w:val="Знак Знак1"/>
    <w:rPr>
      <w:sz w:val="24"/>
      <w:szCs w:val="24"/>
    </w:rPr>
  </w:style>
  <w:style w:type="character" w:customStyle="1" w:styleId="a4">
    <w:name w:val="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3</cp:revision>
  <cp:lastPrinted>2018-02-19T10:57:00Z</cp:lastPrinted>
  <dcterms:created xsi:type="dcterms:W3CDTF">2024-04-11T15:50:00Z</dcterms:created>
  <dcterms:modified xsi:type="dcterms:W3CDTF">2024-04-28T15:31:00Z</dcterms:modified>
</cp:coreProperties>
</file>