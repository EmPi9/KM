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${username}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11/04/2024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123123213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123312123123321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13213123123213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«123312123123321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