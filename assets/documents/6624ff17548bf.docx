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Измирителя Веса Альфа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ООО Альфа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Нужно установить в 3 цех Измиритель веса 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«ООО Альфа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