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04.05.2024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 Измерителя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Башнефт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гьке н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вамп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пвам 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вамп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вапи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виап        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вапи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вапи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