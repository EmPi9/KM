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04.05.2024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выффывфыв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фывфывыфв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ваыаывваы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дгшлолдлор              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лорролорл          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рололролр      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лролролророл              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роллоорл            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роллроолр            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 лорлорлро             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