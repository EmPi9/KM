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10.05.2024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ыфыфыв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фыывфывфыфвв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1. Описание проекта       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ыфвывфывф            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выфыфв       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              ывфывфывф          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       выфывфывф        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             ывфывф    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             выфывфыв         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              выфввыф                 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