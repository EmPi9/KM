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Маркиратора в Коробку Альфа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ООО Альфа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Нужно установить маркираторы в коробку на 3 заводе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«ООО Альфа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